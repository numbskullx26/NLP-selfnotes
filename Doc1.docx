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2D23B" w14:textId="77777777" w:rsidR="00A9204E" w:rsidRDefault="00A9204E"/>
    <w:sectPr w:rsidR="00A92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379361278">
    <w:abstractNumId w:val="19"/>
  </w:num>
  <w:num w:numId="2" w16cid:durableId="1210800098">
    <w:abstractNumId w:val="12"/>
  </w:num>
  <w:num w:numId="3" w16cid:durableId="1103305779">
    <w:abstractNumId w:val="10"/>
  </w:num>
  <w:num w:numId="4" w16cid:durableId="1277256912">
    <w:abstractNumId w:val="21"/>
  </w:num>
  <w:num w:numId="5" w16cid:durableId="584653310">
    <w:abstractNumId w:val="13"/>
  </w:num>
  <w:num w:numId="6" w16cid:durableId="1092051389">
    <w:abstractNumId w:val="16"/>
  </w:num>
  <w:num w:numId="7" w16cid:durableId="1853372213">
    <w:abstractNumId w:val="18"/>
  </w:num>
  <w:num w:numId="8" w16cid:durableId="529344034">
    <w:abstractNumId w:val="9"/>
  </w:num>
  <w:num w:numId="9" w16cid:durableId="387261344">
    <w:abstractNumId w:val="7"/>
  </w:num>
  <w:num w:numId="10" w16cid:durableId="1680541973">
    <w:abstractNumId w:val="6"/>
  </w:num>
  <w:num w:numId="11" w16cid:durableId="2091542257">
    <w:abstractNumId w:val="5"/>
  </w:num>
  <w:num w:numId="12" w16cid:durableId="216283025">
    <w:abstractNumId w:val="4"/>
  </w:num>
  <w:num w:numId="13" w16cid:durableId="856843640">
    <w:abstractNumId w:val="8"/>
  </w:num>
  <w:num w:numId="14" w16cid:durableId="1097796873">
    <w:abstractNumId w:val="3"/>
  </w:num>
  <w:num w:numId="15" w16cid:durableId="847790458">
    <w:abstractNumId w:val="2"/>
  </w:num>
  <w:num w:numId="16" w16cid:durableId="1559244451">
    <w:abstractNumId w:val="1"/>
  </w:num>
  <w:num w:numId="17" w16cid:durableId="1327368408">
    <w:abstractNumId w:val="0"/>
  </w:num>
  <w:num w:numId="18" w16cid:durableId="518665591">
    <w:abstractNumId w:val="14"/>
  </w:num>
  <w:num w:numId="19" w16cid:durableId="1363439153">
    <w:abstractNumId w:val="15"/>
  </w:num>
  <w:num w:numId="20" w16cid:durableId="886602032">
    <w:abstractNumId w:val="20"/>
  </w:num>
  <w:num w:numId="21" w16cid:durableId="1655181586">
    <w:abstractNumId w:val="17"/>
  </w:num>
  <w:num w:numId="22" w16cid:durableId="328824208">
    <w:abstractNumId w:val="11"/>
  </w:num>
  <w:num w:numId="23" w16cid:durableId="7276133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DAC"/>
    <w:rsid w:val="00535DAC"/>
    <w:rsid w:val="00645252"/>
    <w:rsid w:val="006D3D74"/>
    <w:rsid w:val="0083569A"/>
    <w:rsid w:val="00A9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40AED"/>
  <w15:chartTrackingRefBased/>
  <w15:docId w15:val="{1E65B5EB-7DB3-4B74-B431-CD1040921A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ndrajeet%20Sarkar\AppData\Local\Microsoft\Office\16.0\DTS\en-IN%7bEA80C232-E5B3-45B4-BF6B-36DFD6E247FE%7d\%7b2173043E-4B8E-4F6C-B612-96C29FE71156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{2173043E-4B8E-4F6C-B612-96C29FE71156}tf02786999_win32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Indrajeet Sarkar</dc:creator>
  <cp:keywords/>
  <dc:description/>
  <cp:lastModifiedBy>Indrajeet Sarkar</cp:lastModifiedBy>
  <cp:revision>1</cp:revision>
  <dcterms:created xsi:type="dcterms:W3CDTF">2023-06-09T06:22:00Z</dcterms:created>
  <dcterms:modified xsi:type="dcterms:W3CDTF">2023-06-09T06:22:00Z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